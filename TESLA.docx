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65C06" w14:textId="77777777" w:rsidR="00B1307C" w:rsidRPr="00B1307C" w:rsidRDefault="00B1307C" w:rsidP="00B1307C">
      <w:pPr>
        <w:jc w:val="center"/>
        <w:rPr>
          <w:sz w:val="24"/>
          <w:szCs w:val="24"/>
        </w:rPr>
      </w:pPr>
      <w:r w:rsidRPr="00B1307C">
        <w:rPr>
          <w:sz w:val="24"/>
          <w:szCs w:val="24"/>
        </w:rPr>
        <w:t>TESLA'S VERTICAL INTEGRATION STRATEGY</w:t>
      </w:r>
    </w:p>
    <w:p w14:paraId="1134F95F" w14:textId="77777777" w:rsidR="00B1307C" w:rsidRPr="00B1307C" w:rsidRDefault="00B1307C" w:rsidP="00B1307C">
      <w:pPr>
        <w:jc w:val="center"/>
        <w:rPr>
          <w:sz w:val="24"/>
          <w:szCs w:val="24"/>
        </w:rPr>
      </w:pPr>
      <w:r w:rsidRPr="00B1307C">
        <w:rPr>
          <w:sz w:val="24"/>
          <w:szCs w:val="24"/>
        </w:rPr>
        <w:t>How Tesla Controls Everything to Win Big</w:t>
      </w:r>
    </w:p>
    <w:p w14:paraId="384F64EA" w14:textId="77777777" w:rsidR="00B1307C" w:rsidRDefault="00B1307C" w:rsidP="00B1307C"/>
    <w:p w14:paraId="58DF2FB6" w14:textId="77777777" w:rsidR="00B1307C" w:rsidRDefault="00B1307C" w:rsidP="00B1307C">
      <w:r>
        <w:t>PRESENTATION OPENING:</w:t>
      </w:r>
    </w:p>
    <w:p w14:paraId="053636A2" w14:textId="77777777" w:rsidR="00B1307C" w:rsidRDefault="00B1307C" w:rsidP="00B1307C"/>
    <w:p w14:paraId="0BDA8C58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Good morning/afternoon everyone!</w:t>
      </w:r>
    </w:p>
    <w:p w14:paraId="5A46B4E1" w14:textId="77777777" w:rsidR="00B1307C" w:rsidRPr="00B1307C" w:rsidRDefault="00B1307C" w:rsidP="00B1307C">
      <w:pPr>
        <w:rPr>
          <w:sz w:val="20"/>
          <w:szCs w:val="20"/>
        </w:rPr>
      </w:pPr>
    </w:p>
    <w:p w14:paraId="6595FC52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Today we're going to explore one of the most interesting business strategies in </w:t>
      </w:r>
    </w:p>
    <w:p w14:paraId="45FDB4CC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modern times - vertical integration. We'll be looking at how Tesla used this </w:t>
      </w:r>
    </w:p>
    <w:p w14:paraId="310DDC3D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strategy to become one of the world's most valuable companies.</w:t>
      </w:r>
    </w:p>
    <w:p w14:paraId="7BC6D9BD" w14:textId="77777777" w:rsidR="00B1307C" w:rsidRPr="00B1307C" w:rsidRDefault="00B1307C" w:rsidP="00B1307C">
      <w:pPr>
        <w:rPr>
          <w:sz w:val="20"/>
          <w:szCs w:val="20"/>
        </w:rPr>
      </w:pPr>
    </w:p>
    <w:p w14:paraId="169C0FBD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This presentation will show you what vertical integration means, how Tesla does </w:t>
      </w:r>
    </w:p>
    <w:p w14:paraId="7C1484AC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it differently from other companies, and what we can all learn from their approach.</w:t>
      </w:r>
    </w:p>
    <w:p w14:paraId="3A32B179" w14:textId="77777777" w:rsidR="00B1307C" w:rsidRPr="00B1307C" w:rsidRDefault="00B1307C" w:rsidP="00B1307C">
      <w:pPr>
        <w:rPr>
          <w:sz w:val="20"/>
          <w:szCs w:val="20"/>
        </w:rPr>
      </w:pPr>
    </w:p>
    <w:p w14:paraId="45CF3384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Let's get started!</w:t>
      </w:r>
    </w:p>
    <w:p w14:paraId="38F83083" w14:textId="77777777" w:rsidR="00B1307C" w:rsidRPr="00B1307C" w:rsidRDefault="00B1307C" w:rsidP="00B1307C">
      <w:pPr>
        <w:rPr>
          <w:sz w:val="20"/>
          <w:szCs w:val="20"/>
        </w:rPr>
      </w:pPr>
    </w:p>
    <w:p w14:paraId="2469D819" w14:textId="77777777" w:rsidR="00B1307C" w:rsidRPr="00B1307C" w:rsidRDefault="00B1307C" w:rsidP="00B1307C">
      <w:pPr>
        <w:rPr>
          <w:sz w:val="20"/>
          <w:szCs w:val="20"/>
        </w:rPr>
      </w:pPr>
    </w:p>
    <w:p w14:paraId="0B940E01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SLIDE 1: INTRODUCTION</w:t>
      </w:r>
    </w:p>
    <w:p w14:paraId="49E9E473" w14:textId="77777777" w:rsidR="00B1307C" w:rsidRPr="00B1307C" w:rsidRDefault="00B1307C" w:rsidP="00B1307C">
      <w:pPr>
        <w:rPr>
          <w:sz w:val="20"/>
          <w:szCs w:val="20"/>
        </w:rPr>
      </w:pPr>
    </w:p>
    <w:p w14:paraId="2CEDF070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Tesla doesn't just make cars - they control almost everything that goes into </w:t>
      </w:r>
    </w:p>
    <w:p w14:paraId="3F2DB84D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making them!</w:t>
      </w:r>
    </w:p>
    <w:p w14:paraId="580443FA" w14:textId="77777777" w:rsidR="00B1307C" w:rsidRPr="00B1307C" w:rsidRDefault="00B1307C" w:rsidP="00B1307C">
      <w:pPr>
        <w:rPr>
          <w:sz w:val="20"/>
          <w:szCs w:val="20"/>
        </w:rPr>
      </w:pPr>
    </w:p>
    <w:p w14:paraId="36B0BE24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Let's explore how Tesla's "do-it-yourself" approach helped them become the </w:t>
      </w:r>
    </w:p>
    <w:p w14:paraId="357B2945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world's most valuable car company.</w:t>
      </w:r>
    </w:p>
    <w:p w14:paraId="50EB0CC3" w14:textId="77777777" w:rsidR="00B1307C" w:rsidRPr="00B1307C" w:rsidRDefault="00B1307C" w:rsidP="00B1307C">
      <w:pPr>
        <w:rPr>
          <w:sz w:val="20"/>
          <w:szCs w:val="20"/>
        </w:rPr>
      </w:pPr>
    </w:p>
    <w:p w14:paraId="645586BB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Key Points:</w:t>
      </w:r>
    </w:p>
    <w:p w14:paraId="401E915F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• Easy to understand concepts</w:t>
      </w:r>
    </w:p>
    <w:p w14:paraId="6FBBB064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• Real-world examples</w:t>
      </w:r>
    </w:p>
    <w:p w14:paraId="0E6AE617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• Visual learning approach</w:t>
      </w:r>
    </w:p>
    <w:p w14:paraId="3609BA47" w14:textId="77777777" w:rsidR="00B1307C" w:rsidRPr="00B1307C" w:rsidRDefault="00B1307C" w:rsidP="00B1307C">
      <w:pPr>
        <w:rPr>
          <w:sz w:val="20"/>
          <w:szCs w:val="20"/>
        </w:rPr>
      </w:pPr>
    </w:p>
    <w:p w14:paraId="2E3BF8EE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EXPLANATION OF SLIDE 1:</w:t>
      </w:r>
    </w:p>
    <w:p w14:paraId="4DC992B5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This slide introduces the main idea: Tesla is different because they don't just </w:t>
      </w:r>
    </w:p>
    <w:p w14:paraId="490E1833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make cars - they control the whole process. Most people think Tesla is just </w:t>
      </w:r>
    </w:p>
    <w:p w14:paraId="3CC32C54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another car company, but they're actually much more. This presentation will </w:t>
      </w:r>
    </w:p>
    <w:p w14:paraId="26885727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show you exactly what makes them special.</w:t>
      </w:r>
    </w:p>
    <w:p w14:paraId="57843554" w14:textId="77777777" w:rsidR="00B1307C" w:rsidRPr="00B1307C" w:rsidRDefault="00B1307C" w:rsidP="00B1307C">
      <w:pPr>
        <w:rPr>
          <w:sz w:val="20"/>
          <w:szCs w:val="20"/>
        </w:rPr>
      </w:pPr>
    </w:p>
    <w:p w14:paraId="05FEC045" w14:textId="77777777" w:rsidR="00B1307C" w:rsidRPr="00B1307C" w:rsidRDefault="00B1307C" w:rsidP="00B1307C">
      <w:pPr>
        <w:rPr>
          <w:sz w:val="20"/>
          <w:szCs w:val="20"/>
        </w:rPr>
      </w:pPr>
    </w:p>
    <w:p w14:paraId="1922C7FF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SLIDE 2: WHAT DOES 'VERTICAL INTEGRATION' MEAN?</w:t>
      </w:r>
    </w:p>
    <w:p w14:paraId="665F4C90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Think of it Like Building Your Own House</w:t>
      </w:r>
    </w:p>
    <w:p w14:paraId="710922BA" w14:textId="77777777" w:rsidR="00B1307C" w:rsidRPr="00B1307C" w:rsidRDefault="00B1307C" w:rsidP="00B1307C">
      <w:pPr>
        <w:rPr>
          <w:sz w:val="20"/>
          <w:szCs w:val="20"/>
        </w:rPr>
      </w:pPr>
    </w:p>
    <w:p w14:paraId="0686216D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Imagine you want to build a house. You have two choices:</w:t>
      </w:r>
    </w:p>
    <w:p w14:paraId="62BCFCC8" w14:textId="77777777" w:rsidR="00B1307C" w:rsidRPr="00B1307C" w:rsidRDefault="00B1307C" w:rsidP="00B1307C">
      <w:pPr>
        <w:rPr>
          <w:sz w:val="20"/>
          <w:szCs w:val="20"/>
        </w:rPr>
      </w:pPr>
    </w:p>
    <w:p w14:paraId="073A689D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THE NORMAL WAY (Most Companies):</w:t>
      </w:r>
    </w:p>
    <w:p w14:paraId="66CC0E59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Hire different companies for everything:</w:t>
      </w:r>
    </w:p>
    <w:p w14:paraId="3D4F58D4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• Company A makes the bricks</w:t>
      </w:r>
    </w:p>
    <w:p w14:paraId="280F9775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• Company B does the plumbing  </w:t>
      </w:r>
    </w:p>
    <w:p w14:paraId="79322031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• Company C handles electricity</w:t>
      </w:r>
    </w:p>
    <w:p w14:paraId="1309FCF4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• You just put it together</w:t>
      </w:r>
    </w:p>
    <w:p w14:paraId="0139C794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</w:t>
      </w:r>
    </w:p>
    <w:p w14:paraId="20AA2F51" w14:textId="77777777" w:rsid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Problem: You depend on others and pay their prices</w:t>
      </w:r>
    </w:p>
    <w:p w14:paraId="0892315B" w14:textId="77777777" w:rsidR="00B1307C" w:rsidRPr="00B1307C" w:rsidRDefault="00B1307C" w:rsidP="00B1307C">
      <w:pPr>
        <w:rPr>
          <w:sz w:val="20"/>
          <w:szCs w:val="20"/>
        </w:rPr>
      </w:pPr>
    </w:p>
    <w:p w14:paraId="3BE5F2E5" w14:textId="77777777" w:rsidR="00B1307C" w:rsidRPr="00B1307C" w:rsidRDefault="00B1307C" w:rsidP="00B1307C">
      <w:pPr>
        <w:rPr>
          <w:sz w:val="20"/>
          <w:szCs w:val="20"/>
        </w:rPr>
      </w:pPr>
    </w:p>
    <w:p w14:paraId="7FA41092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lastRenderedPageBreak/>
        <w:t>TESLA'S WAY (Vertical Integration):</w:t>
      </w:r>
    </w:p>
    <w:p w14:paraId="541C9D3C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Do everything yourself:</w:t>
      </w:r>
    </w:p>
    <w:p w14:paraId="68C8EBB9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• You make the bricks</w:t>
      </w:r>
    </w:p>
    <w:p w14:paraId="7F080BBE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• You do the plumbing</w:t>
      </w:r>
    </w:p>
    <w:p w14:paraId="72B77BAB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• You handle electricity</w:t>
      </w:r>
    </w:p>
    <w:p w14:paraId="041054DF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• You control everything!</w:t>
      </w:r>
    </w:p>
    <w:p w14:paraId="0194AB55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</w:t>
      </w:r>
    </w:p>
    <w:p w14:paraId="3F7D97D2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Benefit: You control quality, cost, and timing</w:t>
      </w:r>
    </w:p>
    <w:p w14:paraId="5036391E" w14:textId="77777777" w:rsidR="00B1307C" w:rsidRPr="00B1307C" w:rsidRDefault="00B1307C" w:rsidP="00B1307C">
      <w:pPr>
        <w:rPr>
          <w:sz w:val="20"/>
          <w:szCs w:val="20"/>
        </w:rPr>
      </w:pPr>
    </w:p>
    <w:p w14:paraId="4B3A136F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KEY INSIGHT: Tesla chose to "build their own house" - and it changed everything!</w:t>
      </w:r>
    </w:p>
    <w:p w14:paraId="0E085382" w14:textId="77777777" w:rsidR="00B1307C" w:rsidRPr="00B1307C" w:rsidRDefault="00B1307C" w:rsidP="00B1307C">
      <w:pPr>
        <w:rPr>
          <w:sz w:val="20"/>
          <w:szCs w:val="20"/>
        </w:rPr>
      </w:pPr>
    </w:p>
    <w:p w14:paraId="70784EF5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EXPLANATION OF SLIDE 2:</w:t>
      </w:r>
    </w:p>
    <w:p w14:paraId="5279F7B3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This slide explains vertical integration using a simple house example. Most </w:t>
      </w:r>
    </w:p>
    <w:p w14:paraId="2C20810B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companies buy parts from many different suppliers (like hiring different </w:t>
      </w:r>
    </w:p>
    <w:p w14:paraId="760355DD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contractors). Tesla decided to make most things themselves (like doing all </w:t>
      </w:r>
    </w:p>
    <w:p w14:paraId="7901FB70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the house work yourself). This gives them more control but requires more work.</w:t>
      </w:r>
    </w:p>
    <w:p w14:paraId="5C17F724" w14:textId="77777777" w:rsidR="00B1307C" w:rsidRPr="00B1307C" w:rsidRDefault="00B1307C" w:rsidP="00B1307C">
      <w:pPr>
        <w:rPr>
          <w:sz w:val="20"/>
          <w:szCs w:val="20"/>
        </w:rPr>
      </w:pPr>
    </w:p>
    <w:p w14:paraId="1E70F8DF" w14:textId="77777777" w:rsidR="00B1307C" w:rsidRPr="00B1307C" w:rsidRDefault="00B1307C" w:rsidP="00B1307C">
      <w:pPr>
        <w:rPr>
          <w:sz w:val="20"/>
          <w:szCs w:val="20"/>
        </w:rPr>
      </w:pPr>
    </w:p>
    <w:p w14:paraId="6F083FDA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SLIDE 3: HOW TESLA DOES EVERYTHING THEMSELVES</w:t>
      </w:r>
    </w:p>
    <w:p w14:paraId="2A867AEB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6 Big Areas Where Tesla Says 'We'll Do It Ourselves'</w:t>
      </w:r>
    </w:p>
    <w:p w14:paraId="0426526E" w14:textId="77777777" w:rsidR="00B1307C" w:rsidRPr="00B1307C" w:rsidRDefault="00B1307C" w:rsidP="00B1307C">
      <w:pPr>
        <w:rPr>
          <w:sz w:val="20"/>
          <w:szCs w:val="20"/>
        </w:rPr>
      </w:pPr>
    </w:p>
    <w:p w14:paraId="4D34FD42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Here's what Tesla controls that most car companies don't:</w:t>
      </w:r>
    </w:p>
    <w:p w14:paraId="04E4A8C5" w14:textId="77777777" w:rsidR="00B1307C" w:rsidRPr="00B1307C" w:rsidRDefault="00B1307C" w:rsidP="00B1307C">
      <w:pPr>
        <w:rPr>
          <w:sz w:val="20"/>
          <w:szCs w:val="20"/>
        </w:rPr>
      </w:pPr>
    </w:p>
    <w:p w14:paraId="532B2E3C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1. BATTERIES</w:t>
      </w:r>
    </w:p>
    <w:p w14:paraId="3A999521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• Tesla builds huge Gigafactories to make their own batteries</w:t>
      </w:r>
    </w:p>
    <w:p w14:paraId="30FAEAF5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• Instead of buying from other companies</w:t>
      </w:r>
    </w:p>
    <w:p w14:paraId="251475EC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• Like growing your own vegetables instead of buying from the store</w:t>
      </w:r>
    </w:p>
    <w:p w14:paraId="1CFCAC10" w14:textId="77777777" w:rsidR="00B1307C" w:rsidRPr="00B1307C" w:rsidRDefault="00B1307C" w:rsidP="00B1307C">
      <w:pPr>
        <w:rPr>
          <w:sz w:val="20"/>
          <w:szCs w:val="20"/>
        </w:rPr>
      </w:pPr>
    </w:p>
    <w:p w14:paraId="2461A6AC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2. SOFTWARE</w:t>
      </w:r>
    </w:p>
    <w:p w14:paraId="5143EB8D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• Tesla writes all the computer code that runs their cars</w:t>
      </w:r>
    </w:p>
    <w:p w14:paraId="35B05C9C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• Including self-driving features</w:t>
      </w:r>
    </w:p>
    <w:p w14:paraId="49DDA516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• Like creating your own smartphone apps instead of downloading them</w:t>
      </w:r>
    </w:p>
    <w:p w14:paraId="571323B8" w14:textId="77777777" w:rsidR="00B1307C" w:rsidRPr="00B1307C" w:rsidRDefault="00B1307C" w:rsidP="00B1307C">
      <w:pPr>
        <w:rPr>
          <w:sz w:val="20"/>
          <w:szCs w:val="20"/>
        </w:rPr>
      </w:pPr>
    </w:p>
    <w:p w14:paraId="144E24CF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3. MANUFACTURING</w:t>
      </w:r>
    </w:p>
    <w:p w14:paraId="14E6E04F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• Tesla designs and builds their own robots and machines</w:t>
      </w:r>
    </w:p>
    <w:p w14:paraId="7837F8A2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• To make cars faster and better</w:t>
      </w:r>
    </w:p>
    <w:p w14:paraId="164A5910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• Like having your own custom kitchen tools for cooking</w:t>
      </w:r>
    </w:p>
    <w:p w14:paraId="3D47782E" w14:textId="77777777" w:rsidR="00B1307C" w:rsidRPr="00B1307C" w:rsidRDefault="00B1307C" w:rsidP="00B1307C">
      <w:pPr>
        <w:rPr>
          <w:sz w:val="20"/>
          <w:szCs w:val="20"/>
        </w:rPr>
      </w:pPr>
    </w:p>
    <w:p w14:paraId="79DA4D7B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4. CHARGING STATIONS</w:t>
      </w:r>
    </w:p>
    <w:p w14:paraId="46DB608B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• Tesla builds their own charging stations worldwide (50,000+ locations)</w:t>
      </w:r>
    </w:p>
    <w:p w14:paraId="69138DE2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• </w:t>
      </w:r>
      <w:proofErr w:type="gramStart"/>
      <w:r w:rsidRPr="00B1307C">
        <w:rPr>
          <w:sz w:val="20"/>
          <w:szCs w:val="20"/>
        </w:rPr>
        <w:t>So</w:t>
      </w:r>
      <w:proofErr w:type="gramEnd"/>
      <w:r w:rsidRPr="00B1307C">
        <w:rPr>
          <w:sz w:val="20"/>
          <w:szCs w:val="20"/>
        </w:rPr>
        <w:t xml:space="preserve"> customers can charge anywhere</w:t>
      </w:r>
    </w:p>
    <w:p w14:paraId="2E370BB1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• Like building your own gas stations for your cars</w:t>
      </w:r>
    </w:p>
    <w:p w14:paraId="10C8510E" w14:textId="77777777" w:rsidR="00B1307C" w:rsidRPr="00B1307C" w:rsidRDefault="00B1307C" w:rsidP="00B1307C">
      <w:pPr>
        <w:rPr>
          <w:sz w:val="20"/>
          <w:szCs w:val="20"/>
        </w:rPr>
      </w:pPr>
    </w:p>
    <w:p w14:paraId="6FDA5210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5. SELLING CARS</w:t>
      </w:r>
    </w:p>
    <w:p w14:paraId="258B10B2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• Tesla sells directly to customers through their own stores</w:t>
      </w:r>
    </w:p>
    <w:p w14:paraId="630C5142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• No car dealerships involved</w:t>
      </w:r>
    </w:p>
    <w:p w14:paraId="6A962D96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• Like selling your homemade cookies directly instead of through a store</w:t>
      </w:r>
    </w:p>
    <w:p w14:paraId="1E5FC0D1" w14:textId="77777777" w:rsidR="00B1307C" w:rsidRPr="00B1307C" w:rsidRDefault="00B1307C" w:rsidP="00B1307C">
      <w:pPr>
        <w:rPr>
          <w:sz w:val="20"/>
          <w:szCs w:val="20"/>
        </w:rPr>
      </w:pPr>
    </w:p>
    <w:p w14:paraId="5A74C5ED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6. RAW MATERIALS</w:t>
      </w:r>
    </w:p>
    <w:p w14:paraId="4CD9F12F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• Tesla gets involved in mining materials like lithium for batteries</w:t>
      </w:r>
    </w:p>
    <w:p w14:paraId="60067AFA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• Like growing your own cotton to make your own clothes</w:t>
      </w:r>
    </w:p>
    <w:p w14:paraId="73A8C007" w14:textId="77777777" w:rsidR="00B1307C" w:rsidRPr="00B1307C" w:rsidRDefault="00B1307C" w:rsidP="00B1307C">
      <w:pPr>
        <w:rPr>
          <w:sz w:val="20"/>
          <w:szCs w:val="20"/>
        </w:rPr>
      </w:pPr>
    </w:p>
    <w:p w14:paraId="2BDBCC5F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KEY INSIGHT: Most car companies only do final assembly - Tesla does it ALL!</w:t>
      </w:r>
    </w:p>
    <w:p w14:paraId="2A3C2DDB" w14:textId="77777777" w:rsidR="00B1307C" w:rsidRPr="00B1307C" w:rsidRDefault="00B1307C" w:rsidP="00B1307C">
      <w:pPr>
        <w:rPr>
          <w:sz w:val="20"/>
          <w:szCs w:val="20"/>
        </w:rPr>
      </w:pPr>
    </w:p>
    <w:p w14:paraId="61B80020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EXPLANATION OF SLIDE 3:</w:t>
      </w:r>
    </w:p>
    <w:p w14:paraId="6AE9B619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This slide shows six specific areas where Tesla does things themselves instead </w:t>
      </w:r>
    </w:p>
    <w:p w14:paraId="22FBBB32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of buying from others. While other car companies just put parts together, Tesla </w:t>
      </w:r>
    </w:p>
    <w:p w14:paraId="2E492609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makes the batteries, writes the software, builds the factories, creates charging </w:t>
      </w:r>
    </w:p>
    <w:p w14:paraId="4744FBF0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stations, sells directly to customers, and even gets their own materials. This </w:t>
      </w:r>
    </w:p>
    <w:p w14:paraId="3C8209C5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is very unusual in the car industry.</w:t>
      </w:r>
    </w:p>
    <w:p w14:paraId="63BD8D67" w14:textId="77777777" w:rsidR="00B1307C" w:rsidRPr="00B1307C" w:rsidRDefault="00B1307C" w:rsidP="00B1307C">
      <w:pPr>
        <w:rPr>
          <w:sz w:val="20"/>
          <w:szCs w:val="20"/>
        </w:rPr>
      </w:pPr>
    </w:p>
    <w:p w14:paraId="79E68327" w14:textId="77777777" w:rsidR="00B1307C" w:rsidRPr="00B1307C" w:rsidRDefault="00B1307C" w:rsidP="00B1307C">
      <w:pPr>
        <w:rPr>
          <w:sz w:val="20"/>
          <w:szCs w:val="20"/>
        </w:rPr>
      </w:pPr>
    </w:p>
    <w:p w14:paraId="1B426E19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SLIDE 4: WHY THIS STRATEGY WORKS SO WELL</w:t>
      </w:r>
    </w:p>
    <w:p w14:paraId="5E868388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The Big Benefits Tesla Gets</w:t>
      </w:r>
    </w:p>
    <w:p w14:paraId="6970D910" w14:textId="77777777" w:rsidR="00B1307C" w:rsidRPr="00B1307C" w:rsidRDefault="00B1307C" w:rsidP="00B1307C">
      <w:pPr>
        <w:rPr>
          <w:sz w:val="20"/>
          <w:szCs w:val="20"/>
        </w:rPr>
      </w:pPr>
    </w:p>
    <w:p w14:paraId="294420CB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Here's why Tesla's "do-it-yourself" approach is so powerful:</w:t>
      </w:r>
    </w:p>
    <w:p w14:paraId="35AAC764" w14:textId="77777777" w:rsidR="00B1307C" w:rsidRPr="00B1307C" w:rsidRDefault="00B1307C" w:rsidP="00B1307C">
      <w:pPr>
        <w:rPr>
          <w:sz w:val="20"/>
          <w:szCs w:val="20"/>
        </w:rPr>
      </w:pPr>
    </w:p>
    <w:p w14:paraId="73B01148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THEY SAVE MONEY &amp; MAKE MORE PROFIT</w:t>
      </w:r>
    </w:p>
    <w:p w14:paraId="4493DBB6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How they save money:</w:t>
      </w:r>
    </w:p>
    <w:p w14:paraId="7760A5F6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• No middleman taking a cut</w:t>
      </w:r>
    </w:p>
    <w:p w14:paraId="51CBCE32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• Buy materials directly</w:t>
      </w:r>
    </w:p>
    <w:p w14:paraId="12B22983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• Control their own costs</w:t>
      </w:r>
    </w:p>
    <w:p w14:paraId="57EF35CB" w14:textId="77777777" w:rsidR="00B1307C" w:rsidRPr="00B1307C" w:rsidRDefault="00B1307C" w:rsidP="00B1307C">
      <w:pPr>
        <w:rPr>
          <w:sz w:val="20"/>
          <w:szCs w:val="20"/>
        </w:rPr>
      </w:pPr>
    </w:p>
    <w:p w14:paraId="0EEF9739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Result: 19.3% profit margin - higher than most car companies!</w:t>
      </w:r>
    </w:p>
    <w:p w14:paraId="18891D75" w14:textId="77777777" w:rsidR="00B1307C" w:rsidRPr="00B1307C" w:rsidRDefault="00B1307C" w:rsidP="00B1307C">
      <w:pPr>
        <w:rPr>
          <w:sz w:val="20"/>
          <w:szCs w:val="20"/>
        </w:rPr>
      </w:pPr>
    </w:p>
    <w:p w14:paraId="5F3BCA5F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Real-life example: It's like building your own furniture instead of buying </w:t>
      </w:r>
    </w:p>
    <w:p w14:paraId="13CF998C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it from a store - you save money and get exactly what you want!</w:t>
      </w:r>
    </w:p>
    <w:p w14:paraId="1E424D14" w14:textId="77777777" w:rsidR="00B1307C" w:rsidRPr="00B1307C" w:rsidRDefault="00B1307C" w:rsidP="00B1307C">
      <w:pPr>
        <w:rPr>
          <w:sz w:val="20"/>
          <w:szCs w:val="20"/>
        </w:rPr>
      </w:pPr>
    </w:p>
    <w:p w14:paraId="7093BB19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FASTER INNOVATION</w:t>
      </w:r>
    </w:p>
    <w:p w14:paraId="6E7DAF2E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What this means:</w:t>
      </w:r>
    </w:p>
    <w:p w14:paraId="66B676B6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• New features get added quickly</w:t>
      </w:r>
    </w:p>
    <w:p w14:paraId="00F51FD4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• Cars get better through software updates</w:t>
      </w:r>
    </w:p>
    <w:p w14:paraId="56D2B738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• No waiting for other companies</w:t>
      </w:r>
    </w:p>
    <w:p w14:paraId="6CCBC9D1" w14:textId="77777777" w:rsidR="00B1307C" w:rsidRPr="00B1307C" w:rsidRDefault="00B1307C" w:rsidP="00B1307C">
      <w:pPr>
        <w:rPr>
          <w:sz w:val="20"/>
          <w:szCs w:val="20"/>
        </w:rPr>
      </w:pPr>
    </w:p>
    <w:p w14:paraId="610A4080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Like how your phone gets new features through updates!</w:t>
      </w:r>
    </w:p>
    <w:p w14:paraId="615945CA" w14:textId="77777777" w:rsidR="00B1307C" w:rsidRPr="00B1307C" w:rsidRDefault="00B1307C" w:rsidP="00B1307C">
      <w:pPr>
        <w:rPr>
          <w:sz w:val="20"/>
          <w:szCs w:val="20"/>
        </w:rPr>
      </w:pPr>
    </w:p>
    <w:p w14:paraId="38D747AD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BETTER QUALITY CONTROL</w:t>
      </w:r>
    </w:p>
    <w:p w14:paraId="35E583E7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What this means:</w:t>
      </w:r>
    </w:p>
    <w:p w14:paraId="4101F668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• They can fix problems immediately</w:t>
      </w:r>
    </w:p>
    <w:p w14:paraId="0356C42F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• All parts work perfectly together</w:t>
      </w:r>
    </w:p>
    <w:p w14:paraId="32B0EEBB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• Consistent quality in every car</w:t>
      </w:r>
    </w:p>
    <w:p w14:paraId="48C3437D" w14:textId="77777777" w:rsidR="00B1307C" w:rsidRPr="00B1307C" w:rsidRDefault="00B1307C" w:rsidP="00B1307C">
      <w:pPr>
        <w:rPr>
          <w:sz w:val="20"/>
          <w:szCs w:val="20"/>
        </w:rPr>
      </w:pPr>
    </w:p>
    <w:p w14:paraId="0600FE29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Like a chef controlling every ingredient in their restaurant!</w:t>
      </w:r>
    </w:p>
    <w:p w14:paraId="6F232603" w14:textId="77777777" w:rsidR="00B1307C" w:rsidRPr="00B1307C" w:rsidRDefault="00B1307C" w:rsidP="00B1307C">
      <w:pPr>
        <w:rPr>
          <w:sz w:val="20"/>
          <w:szCs w:val="20"/>
        </w:rPr>
      </w:pPr>
    </w:p>
    <w:p w14:paraId="327626FE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EXPLANATION OF SLIDE 4:</w:t>
      </w:r>
    </w:p>
    <w:p w14:paraId="79C2B94F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This slide explains why Tesla's approach works so well. They make more money </w:t>
      </w:r>
    </w:p>
    <w:p w14:paraId="3E4C0023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because they don't pay other companies for parts and services. They can add </w:t>
      </w:r>
    </w:p>
    <w:p w14:paraId="04AE230C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new features faster because they don't have to wait for suppliers. And they </w:t>
      </w:r>
    </w:p>
    <w:p w14:paraId="27833F27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have better quality because they control everything themselves. It's like </w:t>
      </w:r>
    </w:p>
    <w:p w14:paraId="711A930E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having complete control over your own business.</w:t>
      </w:r>
    </w:p>
    <w:p w14:paraId="238882C3" w14:textId="77777777" w:rsidR="00B1307C" w:rsidRPr="00B1307C" w:rsidRDefault="00B1307C" w:rsidP="00B1307C">
      <w:pPr>
        <w:rPr>
          <w:sz w:val="20"/>
          <w:szCs w:val="20"/>
        </w:rPr>
      </w:pPr>
    </w:p>
    <w:p w14:paraId="470D4449" w14:textId="77777777" w:rsidR="00B1307C" w:rsidRPr="00B1307C" w:rsidRDefault="00B1307C" w:rsidP="00B1307C">
      <w:pPr>
        <w:rPr>
          <w:sz w:val="20"/>
          <w:szCs w:val="20"/>
        </w:rPr>
      </w:pPr>
    </w:p>
    <w:p w14:paraId="63018F5E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SLIDE 5: THE BIG CHALLENGES TESLA FACED</w:t>
      </w:r>
    </w:p>
    <w:p w14:paraId="4DE5E3BC" w14:textId="77777777" w:rsid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Why This Strategy Is Really Hard</w:t>
      </w:r>
    </w:p>
    <w:p w14:paraId="13520B13" w14:textId="3A8CDFFD" w:rsidR="00B1307C" w:rsidRPr="00B1307C" w:rsidRDefault="002F08A8" w:rsidP="00B1307C">
      <w:pPr>
        <w:rPr>
          <w:sz w:val="20"/>
          <w:szCs w:val="20"/>
        </w:rPr>
      </w:pPr>
      <w:r>
        <w:rPr>
          <w:sz w:val="20"/>
          <w:szCs w:val="20"/>
        </w:rPr>
        <w:t>s</w:t>
      </w:r>
    </w:p>
    <w:p w14:paraId="075E944B" w14:textId="77777777" w:rsidR="00B1307C" w:rsidRPr="00B1307C" w:rsidRDefault="00B1307C" w:rsidP="00B1307C">
      <w:pPr>
        <w:rPr>
          <w:sz w:val="20"/>
          <w:szCs w:val="20"/>
        </w:rPr>
      </w:pPr>
    </w:p>
    <w:p w14:paraId="526BB16D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lastRenderedPageBreak/>
        <w:t xml:space="preserve">Doing everything yourself sounds great, but it's really tough! Here's what </w:t>
      </w:r>
    </w:p>
    <w:p w14:paraId="08827493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Tesla struggled with:</w:t>
      </w:r>
    </w:p>
    <w:p w14:paraId="0FBED3F1" w14:textId="77777777" w:rsidR="00B1307C" w:rsidRPr="00B1307C" w:rsidRDefault="00B1307C" w:rsidP="00B1307C">
      <w:pPr>
        <w:rPr>
          <w:sz w:val="20"/>
          <w:szCs w:val="20"/>
        </w:rPr>
      </w:pPr>
    </w:p>
    <w:p w14:paraId="26D5824B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IT COSTS A LOT OF MONEY UPFRONT</w:t>
      </w:r>
    </w:p>
    <w:p w14:paraId="67F4447F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• Building one battery factory: $5+ billion</w:t>
      </w:r>
    </w:p>
    <w:p w14:paraId="20F4A065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• That's like buying 50,000 luxury cars!</w:t>
      </w:r>
    </w:p>
    <w:p w14:paraId="63B9F784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• The problem: You have to spend billions before you make any money from </w:t>
      </w:r>
    </w:p>
    <w:p w14:paraId="70595EF6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selling cars</w:t>
      </w:r>
    </w:p>
    <w:p w14:paraId="2F9D05AB" w14:textId="77777777" w:rsidR="00B1307C" w:rsidRPr="00B1307C" w:rsidRDefault="00B1307C" w:rsidP="00B1307C">
      <w:pPr>
        <w:rPr>
          <w:sz w:val="20"/>
          <w:szCs w:val="20"/>
        </w:rPr>
      </w:pPr>
    </w:p>
    <w:p w14:paraId="35EF462A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Like building a house: You have to pay for everything upfront before you </w:t>
      </w:r>
    </w:p>
    <w:p w14:paraId="37639951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can live in it!</w:t>
      </w:r>
    </w:p>
    <w:p w14:paraId="02FD8D06" w14:textId="77777777" w:rsidR="00B1307C" w:rsidRPr="00B1307C" w:rsidRDefault="00B1307C" w:rsidP="00B1307C">
      <w:pPr>
        <w:rPr>
          <w:sz w:val="20"/>
          <w:szCs w:val="20"/>
        </w:rPr>
      </w:pPr>
    </w:p>
    <w:p w14:paraId="5417D56D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"PRODUCTION HELL"</w:t>
      </w:r>
    </w:p>
    <w:p w14:paraId="3163A3EC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What happened:</w:t>
      </w:r>
    </w:p>
    <w:p w14:paraId="56945FBD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• Tesla promised to make 5,000 cars per week</w:t>
      </w:r>
    </w:p>
    <w:p w14:paraId="1529A8AF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• They could only make 2,000 cars per week</w:t>
      </w:r>
    </w:p>
    <w:p w14:paraId="7A38FEF0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• Customers waited months for their cars</w:t>
      </w:r>
    </w:p>
    <w:p w14:paraId="77993452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• Elon Musk slept in the factory!</w:t>
      </w:r>
    </w:p>
    <w:p w14:paraId="4B7926CC" w14:textId="77777777" w:rsidR="00B1307C" w:rsidRPr="00B1307C" w:rsidRDefault="00B1307C" w:rsidP="00B1307C">
      <w:pPr>
        <w:rPr>
          <w:sz w:val="20"/>
          <w:szCs w:val="20"/>
        </w:rPr>
      </w:pPr>
    </w:p>
    <w:p w14:paraId="01D24771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Like promising to make 100 pizzas but your oven can only make 40!</w:t>
      </w:r>
    </w:p>
    <w:p w14:paraId="7B0B59AB" w14:textId="77777777" w:rsidR="00B1307C" w:rsidRPr="00B1307C" w:rsidRDefault="00B1307C" w:rsidP="00B1307C">
      <w:pPr>
        <w:rPr>
          <w:sz w:val="20"/>
          <w:szCs w:val="20"/>
        </w:rPr>
      </w:pPr>
    </w:p>
    <w:p w14:paraId="7D7BE7FC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TOO MANY THINGS TO LEARN</w:t>
      </w:r>
    </w:p>
    <w:p w14:paraId="157FB0DA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Tesla had to become experts in:</w:t>
      </w:r>
    </w:p>
    <w:p w14:paraId="5EB049E0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• Making batteries (chemistry)</w:t>
      </w:r>
    </w:p>
    <w:p w14:paraId="2C0EF66F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• Writing software (programming)</w:t>
      </w:r>
    </w:p>
    <w:p w14:paraId="5510D4EB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• Building robots (engineering)</w:t>
      </w:r>
    </w:p>
    <w:p w14:paraId="01C517FD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• Mining materials (geology)</w:t>
      </w:r>
    </w:p>
    <w:p w14:paraId="0135E582" w14:textId="77777777" w:rsidR="00B1307C" w:rsidRPr="00B1307C" w:rsidRDefault="00B1307C" w:rsidP="00B1307C">
      <w:pPr>
        <w:rPr>
          <w:sz w:val="20"/>
          <w:szCs w:val="20"/>
        </w:rPr>
      </w:pPr>
    </w:p>
    <w:p w14:paraId="0BB2603C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Like trying to get 5 different college degrees at the same time!</w:t>
      </w:r>
    </w:p>
    <w:p w14:paraId="55228427" w14:textId="77777777" w:rsidR="00B1307C" w:rsidRPr="00B1307C" w:rsidRDefault="00B1307C" w:rsidP="00B1307C">
      <w:pPr>
        <w:rPr>
          <w:sz w:val="20"/>
          <w:szCs w:val="20"/>
        </w:rPr>
      </w:pPr>
    </w:p>
    <w:p w14:paraId="2834B93F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EXPLANATION OF SLIDE 5:</w:t>
      </w:r>
    </w:p>
    <w:p w14:paraId="09B37337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This slide shows that Tesla's strategy wasn't easy. They had to spend billions </w:t>
      </w:r>
    </w:p>
    <w:p w14:paraId="4457C9D7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of dollars before making any profit. They struggled to make cars fast enough, </w:t>
      </w:r>
    </w:p>
    <w:p w14:paraId="76E7142B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causing big delays. And they had to learn many different skills at once. This </w:t>
      </w:r>
    </w:p>
    <w:p w14:paraId="19FDB860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approach is very risky and almost caused Tesla to fail several times.</w:t>
      </w:r>
    </w:p>
    <w:p w14:paraId="3596ED01" w14:textId="77777777" w:rsidR="00B1307C" w:rsidRPr="00B1307C" w:rsidRDefault="00B1307C" w:rsidP="00B1307C">
      <w:pPr>
        <w:rPr>
          <w:sz w:val="20"/>
          <w:szCs w:val="20"/>
        </w:rPr>
      </w:pPr>
    </w:p>
    <w:p w14:paraId="7A0F06B1" w14:textId="77777777" w:rsidR="00B1307C" w:rsidRPr="00B1307C" w:rsidRDefault="00B1307C" w:rsidP="00B1307C">
      <w:pPr>
        <w:rPr>
          <w:sz w:val="20"/>
          <w:szCs w:val="20"/>
        </w:rPr>
      </w:pPr>
    </w:p>
    <w:p w14:paraId="2D80B182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SLIDE 6: WHAT WE CAN LEARN FROM TESLA</w:t>
      </w:r>
    </w:p>
    <w:p w14:paraId="3D268FC9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The Big Lessons for Everyone</w:t>
      </w:r>
    </w:p>
    <w:p w14:paraId="0B66D768" w14:textId="77777777" w:rsidR="00B1307C" w:rsidRPr="00B1307C" w:rsidRDefault="00B1307C" w:rsidP="00B1307C">
      <w:pPr>
        <w:rPr>
          <w:sz w:val="20"/>
          <w:szCs w:val="20"/>
        </w:rPr>
      </w:pPr>
    </w:p>
    <w:p w14:paraId="03626BE7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Tesla's story teaches us some powerful lessons about business and innovation:</w:t>
      </w:r>
    </w:p>
    <w:p w14:paraId="71D23C74" w14:textId="77777777" w:rsidR="00B1307C" w:rsidRPr="00B1307C" w:rsidRDefault="00B1307C" w:rsidP="00B1307C">
      <w:pPr>
        <w:rPr>
          <w:sz w:val="20"/>
          <w:szCs w:val="20"/>
        </w:rPr>
      </w:pPr>
    </w:p>
    <w:p w14:paraId="29662F8B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THE KEY SUCCESS SECRETS</w:t>
      </w:r>
    </w:p>
    <w:p w14:paraId="503AB5A5" w14:textId="77777777" w:rsidR="00B1307C" w:rsidRPr="00B1307C" w:rsidRDefault="00B1307C" w:rsidP="00B1307C">
      <w:pPr>
        <w:rPr>
          <w:sz w:val="20"/>
          <w:szCs w:val="20"/>
        </w:rPr>
      </w:pPr>
    </w:p>
    <w:p w14:paraId="77576616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1. THINK LONG-TERM</w:t>
      </w:r>
    </w:p>
    <w:p w14:paraId="6EF45074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Tesla was willing to lose money for years to build something amazing </w:t>
      </w:r>
    </w:p>
    <w:p w14:paraId="2DBF52BA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for the future.</w:t>
      </w:r>
    </w:p>
    <w:p w14:paraId="1FD5624B" w14:textId="77777777" w:rsidR="00B1307C" w:rsidRPr="00B1307C" w:rsidRDefault="00B1307C" w:rsidP="00B1307C">
      <w:pPr>
        <w:rPr>
          <w:sz w:val="20"/>
          <w:szCs w:val="20"/>
        </w:rPr>
      </w:pPr>
    </w:p>
    <w:p w14:paraId="58289DFA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2. CONTROL WHAT MATTERS MOST</w:t>
      </w:r>
    </w:p>
    <w:p w14:paraId="29416BA5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Tesla focused on controlling the most important parts of their business.</w:t>
      </w:r>
    </w:p>
    <w:p w14:paraId="4DCB5B07" w14:textId="77777777" w:rsidR="00B1307C" w:rsidRPr="00B1307C" w:rsidRDefault="00B1307C" w:rsidP="00B1307C">
      <w:pPr>
        <w:rPr>
          <w:sz w:val="20"/>
          <w:szCs w:val="20"/>
        </w:rPr>
      </w:pPr>
    </w:p>
    <w:p w14:paraId="0D6FFD54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3. KEEP CUSTOMERS HAPPY</w:t>
      </w:r>
    </w:p>
    <w:p w14:paraId="1C563491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By controlling everything, Tesla can give customers exactly what they want.</w:t>
      </w:r>
    </w:p>
    <w:p w14:paraId="322B693B" w14:textId="77777777" w:rsidR="00B1307C" w:rsidRPr="00B1307C" w:rsidRDefault="00B1307C" w:rsidP="00B1307C">
      <w:pPr>
        <w:rPr>
          <w:sz w:val="20"/>
          <w:szCs w:val="20"/>
        </w:rPr>
      </w:pPr>
    </w:p>
    <w:p w14:paraId="4670CC02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4. NEVER STOP IMPROVING</w:t>
      </w:r>
    </w:p>
    <w:p w14:paraId="704F3ED1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   Tesla constantly makes their cars, factories, and processes better.</w:t>
      </w:r>
    </w:p>
    <w:p w14:paraId="2B29CCD1" w14:textId="77777777" w:rsidR="00B1307C" w:rsidRPr="00B1307C" w:rsidRDefault="00B1307C" w:rsidP="00B1307C">
      <w:pPr>
        <w:rPr>
          <w:sz w:val="20"/>
          <w:szCs w:val="20"/>
        </w:rPr>
      </w:pPr>
    </w:p>
    <w:p w14:paraId="7DA32F2F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THE BOTTOM LINE</w:t>
      </w:r>
    </w:p>
    <w:p w14:paraId="7856264A" w14:textId="77777777" w:rsidR="00B1307C" w:rsidRPr="00B1307C" w:rsidRDefault="00B1307C" w:rsidP="00B1307C">
      <w:pPr>
        <w:rPr>
          <w:sz w:val="20"/>
          <w:szCs w:val="20"/>
        </w:rPr>
      </w:pPr>
    </w:p>
    <w:p w14:paraId="1C07EDC8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Tesla proved that sometimes the best way to build something amazing is to do </w:t>
      </w:r>
    </w:p>
    <w:p w14:paraId="7739BFBC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it yourself - even if it's really hard and expensive. By controlling everything </w:t>
      </w:r>
    </w:p>
    <w:p w14:paraId="7D7D8455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from batteries to software to sales, they created cars that are different from </w:t>
      </w:r>
    </w:p>
    <w:p w14:paraId="534AA697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everyone else's and built a business that's hard to copy.</w:t>
      </w:r>
    </w:p>
    <w:p w14:paraId="71E5D67B" w14:textId="77777777" w:rsidR="00B1307C" w:rsidRPr="00B1307C" w:rsidRDefault="00B1307C" w:rsidP="00B1307C">
      <w:pPr>
        <w:rPr>
          <w:sz w:val="20"/>
          <w:szCs w:val="20"/>
        </w:rPr>
      </w:pPr>
    </w:p>
    <w:p w14:paraId="19620E8B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Key Takeaways:</w:t>
      </w:r>
    </w:p>
    <w:p w14:paraId="61D4A6A9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• Innovation through control</w:t>
      </w:r>
    </w:p>
    <w:p w14:paraId="360A9C21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• Long-term thinking pays off</w:t>
      </w:r>
    </w:p>
    <w:p w14:paraId="501465B2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• Quality comes from ownership</w:t>
      </w:r>
    </w:p>
    <w:p w14:paraId="398E30FC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• Success requires sacrifice</w:t>
      </w:r>
    </w:p>
    <w:p w14:paraId="1EFA0CCA" w14:textId="77777777" w:rsidR="00B1307C" w:rsidRPr="00B1307C" w:rsidRDefault="00B1307C" w:rsidP="00B1307C">
      <w:pPr>
        <w:rPr>
          <w:sz w:val="20"/>
          <w:szCs w:val="20"/>
        </w:rPr>
      </w:pPr>
    </w:p>
    <w:p w14:paraId="79C961AB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EXPLANATION OF SLIDE 6:</w:t>
      </w:r>
    </w:p>
    <w:p w14:paraId="3DB4D77B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This final slide gives us the main lessons from Tesla's story. The most important </w:t>
      </w:r>
    </w:p>
    <w:p w14:paraId="5DBB54FC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lesson is that sometimes doing everything yourself, even though it's harder and </w:t>
      </w:r>
    </w:p>
    <w:p w14:paraId="76B83670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more expensive, can create something truly special that competitors can't easily </w:t>
      </w:r>
    </w:p>
    <w:p w14:paraId="140D604D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copy. Tesla's success shows that vertical integration can work if you're willing </w:t>
      </w:r>
    </w:p>
    <w:p w14:paraId="603415F4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to think long-term and work very hard.</w:t>
      </w:r>
    </w:p>
    <w:p w14:paraId="493B2362" w14:textId="77777777" w:rsidR="00B1307C" w:rsidRPr="00B1307C" w:rsidRDefault="00B1307C" w:rsidP="00B1307C">
      <w:pPr>
        <w:rPr>
          <w:sz w:val="20"/>
          <w:szCs w:val="20"/>
        </w:rPr>
      </w:pPr>
    </w:p>
    <w:p w14:paraId="7CC93619" w14:textId="77777777" w:rsidR="00B1307C" w:rsidRPr="00B1307C" w:rsidRDefault="00B1307C" w:rsidP="00B1307C">
      <w:pPr>
        <w:rPr>
          <w:sz w:val="20"/>
          <w:szCs w:val="20"/>
        </w:rPr>
      </w:pPr>
    </w:p>
    <w:p w14:paraId="4E2D5292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END OF PRESENTATION</w:t>
      </w:r>
    </w:p>
    <w:p w14:paraId="3BC57DB0" w14:textId="77777777" w:rsidR="00B1307C" w:rsidRPr="00B1307C" w:rsidRDefault="00B1307C" w:rsidP="00B1307C">
      <w:pPr>
        <w:rPr>
          <w:sz w:val="20"/>
          <w:szCs w:val="20"/>
        </w:rPr>
      </w:pPr>
    </w:p>
    <w:p w14:paraId="227389D4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CLOSING REMARKS:</w:t>
      </w:r>
    </w:p>
    <w:p w14:paraId="457B4908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Thank you for your attention! Tesla's vertical integration strategy shows us that </w:t>
      </w:r>
    </w:p>
    <w:p w14:paraId="25AD8888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sometimes the hardest path can lead to the greatest success. Their approach of </w:t>
      </w:r>
    </w:p>
    <w:p w14:paraId="0D5B8DF8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 xml:space="preserve">controlling everything from raw materials to final sales created a unique business </w:t>
      </w:r>
    </w:p>
    <w:p w14:paraId="0C621E4A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that's very difficult for competitors to replicate.</w:t>
      </w:r>
    </w:p>
    <w:p w14:paraId="2B30C364" w14:textId="77777777" w:rsidR="00B1307C" w:rsidRPr="00B1307C" w:rsidRDefault="00B1307C" w:rsidP="00B1307C">
      <w:pPr>
        <w:rPr>
          <w:sz w:val="20"/>
          <w:szCs w:val="20"/>
        </w:rPr>
      </w:pPr>
    </w:p>
    <w:p w14:paraId="08C4AA40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Are there any questions about Tesla's vertical integration strategy?</w:t>
      </w:r>
    </w:p>
    <w:p w14:paraId="7BC40155" w14:textId="77777777" w:rsidR="00B1307C" w:rsidRPr="00B1307C" w:rsidRDefault="00B1307C" w:rsidP="00B1307C">
      <w:pPr>
        <w:rPr>
          <w:sz w:val="20"/>
          <w:szCs w:val="20"/>
        </w:rPr>
      </w:pPr>
    </w:p>
    <w:p w14:paraId="297420E7" w14:textId="77777777" w:rsidR="00B1307C" w:rsidRPr="00B1307C" w:rsidRDefault="00B1307C" w:rsidP="00B1307C">
      <w:pPr>
        <w:rPr>
          <w:sz w:val="20"/>
          <w:szCs w:val="20"/>
        </w:rPr>
      </w:pPr>
    </w:p>
    <w:p w14:paraId="671EFDAE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SUMMARY POINTS FOR REVIEW:</w:t>
      </w:r>
    </w:p>
    <w:p w14:paraId="2AF6EC28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• Vertical integration = doing everything yourself instead of outsourcing</w:t>
      </w:r>
    </w:p>
    <w:p w14:paraId="5DCE7C3E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• Tesla controls: batteries, software, manufacturing, charging, sales, materials</w:t>
      </w:r>
    </w:p>
    <w:p w14:paraId="55813BD3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• Benefits: higher profits, faster innovation, better quality control</w:t>
      </w:r>
    </w:p>
    <w:p w14:paraId="59E0FDAB" w14:textId="77777777" w:rsidR="00B1307C" w:rsidRPr="00B1307C" w:rsidRDefault="00B1307C" w:rsidP="00B1307C">
      <w:pPr>
        <w:rPr>
          <w:sz w:val="20"/>
          <w:szCs w:val="20"/>
        </w:rPr>
      </w:pPr>
      <w:r w:rsidRPr="00B1307C">
        <w:rPr>
          <w:sz w:val="20"/>
          <w:szCs w:val="20"/>
        </w:rPr>
        <w:t>• Challenges: huge upfront costs, production difficulties, learning curve</w:t>
      </w:r>
    </w:p>
    <w:p w14:paraId="7D8E300A" w14:textId="2770782B" w:rsidR="00A9204E" w:rsidRDefault="00B1307C" w:rsidP="00B1307C">
      <w:r w:rsidRPr="00B1307C">
        <w:rPr>
          <w:sz w:val="20"/>
          <w:szCs w:val="20"/>
        </w:rPr>
        <w:t>• Lessons: think long-term, control what matters</w:t>
      </w:r>
      <w:r>
        <w:t>, focus on customers, improve constantly</w: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83313540">
    <w:abstractNumId w:val="19"/>
  </w:num>
  <w:num w:numId="2" w16cid:durableId="1896158230">
    <w:abstractNumId w:val="12"/>
  </w:num>
  <w:num w:numId="3" w16cid:durableId="658265423">
    <w:abstractNumId w:val="10"/>
  </w:num>
  <w:num w:numId="4" w16cid:durableId="500851544">
    <w:abstractNumId w:val="21"/>
  </w:num>
  <w:num w:numId="5" w16cid:durableId="1403793168">
    <w:abstractNumId w:val="13"/>
  </w:num>
  <w:num w:numId="6" w16cid:durableId="2048217460">
    <w:abstractNumId w:val="16"/>
  </w:num>
  <w:num w:numId="7" w16cid:durableId="409740264">
    <w:abstractNumId w:val="18"/>
  </w:num>
  <w:num w:numId="8" w16cid:durableId="1927685111">
    <w:abstractNumId w:val="9"/>
  </w:num>
  <w:num w:numId="9" w16cid:durableId="1816868163">
    <w:abstractNumId w:val="7"/>
  </w:num>
  <w:num w:numId="10" w16cid:durableId="470640358">
    <w:abstractNumId w:val="6"/>
  </w:num>
  <w:num w:numId="11" w16cid:durableId="509028078">
    <w:abstractNumId w:val="5"/>
  </w:num>
  <w:num w:numId="12" w16cid:durableId="1167860755">
    <w:abstractNumId w:val="4"/>
  </w:num>
  <w:num w:numId="13" w16cid:durableId="2123112216">
    <w:abstractNumId w:val="8"/>
  </w:num>
  <w:num w:numId="14" w16cid:durableId="256333405">
    <w:abstractNumId w:val="3"/>
  </w:num>
  <w:num w:numId="15" w16cid:durableId="16390224">
    <w:abstractNumId w:val="2"/>
  </w:num>
  <w:num w:numId="16" w16cid:durableId="1550801723">
    <w:abstractNumId w:val="1"/>
  </w:num>
  <w:num w:numId="17" w16cid:durableId="53092449">
    <w:abstractNumId w:val="0"/>
  </w:num>
  <w:num w:numId="18" w16cid:durableId="1030837921">
    <w:abstractNumId w:val="14"/>
  </w:num>
  <w:num w:numId="19" w16cid:durableId="1884176775">
    <w:abstractNumId w:val="15"/>
  </w:num>
  <w:num w:numId="20" w16cid:durableId="533466099">
    <w:abstractNumId w:val="20"/>
  </w:num>
  <w:num w:numId="21" w16cid:durableId="1230651985">
    <w:abstractNumId w:val="17"/>
  </w:num>
  <w:num w:numId="22" w16cid:durableId="1592857017">
    <w:abstractNumId w:val="11"/>
  </w:num>
  <w:num w:numId="23" w16cid:durableId="57096320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7C"/>
    <w:rsid w:val="002F08A8"/>
    <w:rsid w:val="00645252"/>
    <w:rsid w:val="006D3D74"/>
    <w:rsid w:val="0083569A"/>
    <w:rsid w:val="00A9204E"/>
    <w:rsid w:val="00B1307C"/>
    <w:rsid w:val="00FB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A9F2"/>
  <w15:chartTrackingRefBased/>
  <w15:docId w15:val="{D048685C-57B9-4430-BA49-B74752DF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3ef8\AppData\Local\Microsoft\Office\16.0\DTS\en-PH%7bD560CA1F-8175-4632-AFFD-B0683CD02AF7%7d\%7bD93E9906-B85F-4271-9296-691BE39C46E5%7dTF2de6fc23-48e8-448b-960e-1bdc6e9248ab13e3e5f5_win32-3981d9212d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{D93E9906-B85F-4271-9296-691BE39C46E5}TF2de6fc23-48e8-448b-960e-1bdc6e9248ab13e3e5f5_win32-3981d9212dde.dotx</Template>
  <TotalTime>1</TotalTime>
  <Pages>5</Pages>
  <Words>1307</Words>
  <Characters>7455</Characters>
  <Application>Microsoft Office Word</Application>
  <DocSecurity>0</DocSecurity>
  <Lines>62</Lines>
  <Paragraphs>17</Paragraphs>
  <ScaleCrop>false</ScaleCrop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x3ef8</dc:creator>
  <cp:keywords/>
  <dc:description/>
  <cp:lastModifiedBy>Jay Patrick Cano</cp:lastModifiedBy>
  <cp:revision>2</cp:revision>
  <dcterms:created xsi:type="dcterms:W3CDTF">2025-07-22T03:14:00Z</dcterms:created>
  <dcterms:modified xsi:type="dcterms:W3CDTF">2025-07-22T03:14:00Z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